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07BE0" w14:textId="088DC581" w:rsidR="00A9204E" w:rsidRDefault="00EE3D0C" w:rsidP="00EE3D0C">
      <w:pPr>
        <w:jc w:val="center"/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 xml:space="preserve">Information Security Project </w:t>
      </w:r>
      <w:proofErr w:type="spellStart"/>
      <w:r>
        <w:rPr>
          <w:rFonts w:ascii="Arial" w:hAnsi="Arial" w:cs="Arial"/>
          <w:sz w:val="32"/>
          <w:szCs w:val="32"/>
          <w:lang w:val="it-IT"/>
        </w:rPr>
        <w:t>Proposal</w:t>
      </w:r>
      <w:proofErr w:type="spellEnd"/>
    </w:p>
    <w:p w14:paraId="41DE90A6" w14:textId="703793AE" w:rsidR="00EE3D0C" w:rsidRDefault="00EE3D0C" w:rsidP="00EE3D0C">
      <w:pPr>
        <w:rPr>
          <w:rFonts w:ascii="Arial" w:hAnsi="Arial" w:cs="Arial"/>
          <w:sz w:val="20"/>
          <w:szCs w:val="20"/>
        </w:rPr>
      </w:pPr>
      <w:r w:rsidRPr="00EE3D0C">
        <w:rPr>
          <w:rFonts w:ascii="Arial" w:hAnsi="Arial" w:cs="Arial"/>
          <w:sz w:val="20"/>
          <w:szCs w:val="20"/>
        </w:rPr>
        <w:t xml:space="preserve">Authors: Andriy Polulyakh and Valentina </w:t>
      </w:r>
      <w:proofErr w:type="spellStart"/>
      <w:r w:rsidRPr="00EE3D0C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righel</w:t>
      </w:r>
      <w:proofErr w:type="spellEnd"/>
    </w:p>
    <w:p w14:paraId="71DB8636" w14:textId="0DB8A8E7" w:rsidR="00EE3D0C" w:rsidRDefault="00EE3D0C" w:rsidP="00EE3D0C">
      <w:pPr>
        <w:rPr>
          <w:rFonts w:ascii="Arial" w:hAnsi="Arial" w:cs="Arial"/>
          <w:sz w:val="20"/>
          <w:szCs w:val="20"/>
        </w:rPr>
      </w:pPr>
    </w:p>
    <w:p w14:paraId="00344CF6" w14:textId="02D3F458" w:rsidR="00EE3D0C" w:rsidRDefault="00EE3D0C" w:rsidP="00EE3D0C">
      <w:pPr>
        <w:rPr>
          <w:rFonts w:ascii="Arial" w:hAnsi="Arial" w:cs="Arial"/>
          <w:sz w:val="28"/>
          <w:szCs w:val="28"/>
        </w:rPr>
      </w:pPr>
    </w:p>
    <w:p w14:paraId="18518486" w14:textId="30CDA16C" w:rsidR="0069525B" w:rsidRDefault="0069525B" w:rsidP="00EE3D0C">
      <w:pPr>
        <w:rPr>
          <w:rFonts w:ascii="Arial" w:hAnsi="Arial" w:cs="Arial"/>
          <w:sz w:val="24"/>
          <w:szCs w:val="24"/>
        </w:rPr>
      </w:pPr>
      <w:r w:rsidRPr="009A295D">
        <w:rPr>
          <w:rFonts w:ascii="Arial" w:hAnsi="Arial" w:cs="Arial"/>
          <w:b/>
          <w:sz w:val="24"/>
          <w:szCs w:val="24"/>
        </w:rPr>
        <w:t>Main Objective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4"/>
          <w:szCs w:val="24"/>
        </w:rPr>
        <w:t>Creation of an automated penetration testing platform for a specific target CMS</w:t>
      </w:r>
      <w:r w:rsidR="009A295D">
        <w:rPr>
          <w:rFonts w:ascii="Arial" w:hAnsi="Arial" w:cs="Arial"/>
          <w:sz w:val="24"/>
          <w:szCs w:val="24"/>
        </w:rPr>
        <w:t>.</w:t>
      </w:r>
    </w:p>
    <w:p w14:paraId="39368508" w14:textId="5353601E" w:rsidR="00D54B9F" w:rsidRDefault="009A295D" w:rsidP="00EE3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9A295D">
        <w:rPr>
          <w:rFonts w:ascii="Arial" w:hAnsi="Arial" w:cs="Arial"/>
          <w:b/>
          <w:sz w:val="24"/>
          <w:szCs w:val="24"/>
        </w:rPr>
        <w:t>Target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Wordpress</w:t>
      </w:r>
      <w:proofErr w:type="spellEnd"/>
      <w:r w:rsidR="00320B42">
        <w:rPr>
          <w:rFonts w:ascii="Arial" w:hAnsi="Arial" w:cs="Arial"/>
          <w:sz w:val="24"/>
          <w:szCs w:val="24"/>
        </w:rPr>
        <w:t xml:space="preserve"> CMS</w:t>
      </w:r>
    </w:p>
    <w:p w14:paraId="409B4ED7" w14:textId="212C762F" w:rsidR="00320B42" w:rsidRDefault="00320B42" w:rsidP="00EE3D0C">
      <w:pPr>
        <w:rPr>
          <w:rFonts w:ascii="Arial" w:hAnsi="Arial" w:cs="Arial"/>
          <w:sz w:val="24"/>
          <w:szCs w:val="24"/>
        </w:rPr>
      </w:pPr>
    </w:p>
    <w:p w14:paraId="41BEA804" w14:textId="1D7D5123" w:rsidR="00320B42" w:rsidRDefault="00320B42" w:rsidP="00EE3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Vulnerabilities to test: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XSS: </w:t>
      </w:r>
      <w:hyperlink r:id="rId8" w:history="1">
        <w:r w:rsidRPr="0077214B">
          <w:rPr>
            <w:rStyle w:val="Hyperlink"/>
            <w:rFonts w:ascii="Arial" w:hAnsi="Arial" w:cs="Arial"/>
            <w:sz w:val="24"/>
            <w:szCs w:val="24"/>
          </w:rPr>
          <w:t>https://www.exploitalert.com/view-details.html?id=32881</w:t>
        </w:r>
      </w:hyperlink>
    </w:p>
    <w:p w14:paraId="63B2F547" w14:textId="2A84E60A" w:rsidR="00320B42" w:rsidRDefault="00320B42" w:rsidP="00EE3D0C">
      <w:pPr>
        <w:rPr>
          <w:rFonts w:ascii="Arial" w:hAnsi="Arial" w:cs="Arial"/>
          <w:sz w:val="24"/>
          <w:szCs w:val="24"/>
        </w:rPr>
      </w:pPr>
    </w:p>
    <w:p w14:paraId="658DB036" w14:textId="5FED7787" w:rsidR="005E7B76" w:rsidRDefault="005E7B76" w:rsidP="00EE3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SQL Injection: </w:t>
      </w:r>
      <w:hyperlink r:id="rId9" w:history="1">
        <w:r w:rsidRPr="0077214B">
          <w:rPr>
            <w:rStyle w:val="Hyperlink"/>
            <w:rFonts w:ascii="Arial" w:hAnsi="Arial" w:cs="Arial"/>
            <w:sz w:val="24"/>
            <w:szCs w:val="24"/>
          </w:rPr>
          <w:t>https://www.exploitalert.com/view-details.html?id=32093</w:t>
        </w:r>
      </w:hyperlink>
    </w:p>
    <w:p w14:paraId="43D4E7C7" w14:textId="340F4F22" w:rsidR="005E7B76" w:rsidRDefault="005E7B76" w:rsidP="00EE3D0C">
      <w:pPr>
        <w:rPr>
          <w:rFonts w:ascii="Arial" w:hAnsi="Arial" w:cs="Arial"/>
          <w:sz w:val="24"/>
          <w:szCs w:val="24"/>
        </w:rPr>
      </w:pPr>
    </w:p>
    <w:p w14:paraId="4A5BA411" w14:textId="0531720B" w:rsidR="005E7B76" w:rsidRDefault="003B4703" w:rsidP="00EE3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Injection:</w:t>
      </w:r>
      <w:r w:rsidRPr="003B4703">
        <w:t xml:space="preserve"> </w:t>
      </w:r>
      <w:hyperlink r:id="rId10" w:history="1">
        <w:r w:rsidRPr="0077214B">
          <w:rPr>
            <w:rStyle w:val="Hyperlink"/>
            <w:rFonts w:ascii="Arial" w:hAnsi="Arial" w:cs="Arial"/>
            <w:sz w:val="24"/>
            <w:szCs w:val="24"/>
          </w:rPr>
          <w:t>https://www.exploitalert.com/view-details.html?id=32094</w:t>
        </w:r>
      </w:hyperlink>
    </w:p>
    <w:p w14:paraId="7B09146A" w14:textId="13256E7C" w:rsidR="003B4703" w:rsidRDefault="003B4703" w:rsidP="00EE3D0C">
      <w:pPr>
        <w:rPr>
          <w:rFonts w:ascii="Arial" w:hAnsi="Arial" w:cs="Arial"/>
          <w:sz w:val="24"/>
          <w:szCs w:val="24"/>
        </w:rPr>
      </w:pPr>
    </w:p>
    <w:p w14:paraId="1E0C523B" w14:textId="4A829661" w:rsidR="002B10ED" w:rsidRDefault="001B0878" w:rsidP="00EE3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Remote Code upload and execution: </w:t>
      </w:r>
      <w:hyperlink r:id="rId11" w:history="1">
        <w:r w:rsidR="00142927" w:rsidRPr="0077214B">
          <w:rPr>
            <w:rStyle w:val="Hyperlink"/>
            <w:rFonts w:ascii="Arial" w:hAnsi="Arial" w:cs="Arial"/>
            <w:sz w:val="24"/>
            <w:szCs w:val="24"/>
          </w:rPr>
          <w:t>https://www.exploitalert.com/view-details.html?id=32184</w:t>
        </w:r>
      </w:hyperlink>
    </w:p>
    <w:p w14:paraId="6C1FBABB" w14:textId="77777777" w:rsidR="00142927" w:rsidRPr="005E7B76" w:rsidRDefault="00142927" w:rsidP="00EE3D0C">
      <w:pPr>
        <w:rPr>
          <w:rFonts w:ascii="Arial" w:hAnsi="Arial" w:cs="Arial"/>
          <w:b/>
          <w:sz w:val="24"/>
          <w:szCs w:val="24"/>
        </w:rPr>
      </w:pPr>
    </w:p>
    <w:p w14:paraId="2B269DC7" w14:textId="77777777" w:rsidR="00E350F0" w:rsidRDefault="00E350F0" w:rsidP="00EE3D0C">
      <w:pPr>
        <w:rPr>
          <w:rFonts w:ascii="Arial" w:hAnsi="Arial" w:cs="Arial"/>
          <w:sz w:val="24"/>
          <w:szCs w:val="24"/>
        </w:rPr>
      </w:pPr>
    </w:p>
    <w:p w14:paraId="54E49011" w14:textId="77777777" w:rsidR="00E350F0" w:rsidRDefault="00E350F0" w:rsidP="00EE3D0C">
      <w:pPr>
        <w:rPr>
          <w:rFonts w:ascii="Arial" w:hAnsi="Arial" w:cs="Arial"/>
          <w:sz w:val="24"/>
          <w:szCs w:val="24"/>
        </w:rPr>
      </w:pPr>
    </w:p>
    <w:p w14:paraId="0F941D5C" w14:textId="77777777" w:rsidR="00E350F0" w:rsidRDefault="00E350F0" w:rsidP="00EE3D0C">
      <w:pPr>
        <w:rPr>
          <w:rFonts w:ascii="Arial" w:hAnsi="Arial" w:cs="Arial"/>
          <w:sz w:val="24"/>
          <w:szCs w:val="24"/>
        </w:rPr>
      </w:pPr>
    </w:p>
    <w:p w14:paraId="0F784FB0" w14:textId="5F77BCD5" w:rsidR="00320B42" w:rsidRDefault="00320B42" w:rsidP="00EE3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Arbitrary file download on different themes, by following this example vulnerability:</w:t>
      </w:r>
    </w:p>
    <w:p w14:paraId="7D0395D8" w14:textId="0ECFD2C5" w:rsidR="00320B42" w:rsidRDefault="00320B42" w:rsidP="00EE3D0C">
      <w:pPr>
        <w:rPr>
          <w:rFonts w:ascii="Arial" w:hAnsi="Arial" w:cs="Arial"/>
          <w:sz w:val="24"/>
          <w:szCs w:val="24"/>
        </w:rPr>
      </w:pPr>
      <w:hyperlink r:id="rId12" w:history="1">
        <w:r w:rsidRPr="0077214B">
          <w:rPr>
            <w:rStyle w:val="Hyperlink"/>
            <w:rFonts w:ascii="Arial" w:hAnsi="Arial" w:cs="Arial"/>
            <w:sz w:val="24"/>
            <w:szCs w:val="24"/>
          </w:rPr>
          <w:t>https://www.exploitalert.com/</w:t>
        </w:r>
        <w:r w:rsidRPr="0077214B">
          <w:rPr>
            <w:rStyle w:val="Hyperlink"/>
            <w:rFonts w:ascii="Arial" w:hAnsi="Arial" w:cs="Arial"/>
            <w:sz w:val="24"/>
            <w:szCs w:val="24"/>
          </w:rPr>
          <w:t>v</w:t>
        </w:r>
        <w:r w:rsidRPr="0077214B">
          <w:rPr>
            <w:rStyle w:val="Hyperlink"/>
            <w:rFonts w:ascii="Arial" w:hAnsi="Arial" w:cs="Arial"/>
            <w:sz w:val="24"/>
            <w:szCs w:val="24"/>
          </w:rPr>
          <w:t>iew-details.html?id=32768</w:t>
        </w:r>
      </w:hyperlink>
    </w:p>
    <w:p w14:paraId="0FFE5FEB" w14:textId="77777777" w:rsidR="00142927" w:rsidRDefault="00142927" w:rsidP="00EE3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idea is to test some general </w:t>
      </w:r>
      <w:proofErr w:type="gramStart"/>
      <w:r>
        <w:rPr>
          <w:rFonts w:ascii="Arial" w:hAnsi="Arial" w:cs="Arial"/>
          <w:sz w:val="24"/>
          <w:szCs w:val="24"/>
        </w:rPr>
        <w:t>cases ,</w:t>
      </w:r>
      <w:proofErr w:type="gramEnd"/>
      <w:r>
        <w:rPr>
          <w:rFonts w:ascii="Arial" w:hAnsi="Arial" w:cs="Arial"/>
          <w:sz w:val="24"/>
          <w:szCs w:val="24"/>
        </w:rPr>
        <w:t xml:space="preserve"> for example </w:t>
      </w:r>
      <w:proofErr w:type="spellStart"/>
      <w:r>
        <w:rPr>
          <w:rFonts w:ascii="Arial" w:hAnsi="Arial" w:cs="Arial"/>
          <w:sz w:val="24"/>
          <w:szCs w:val="24"/>
        </w:rPr>
        <w:t>theme_name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download.php?file</w:t>
      </w:r>
      <w:proofErr w:type="spellEnd"/>
      <w:r>
        <w:rPr>
          <w:rFonts w:ascii="Arial" w:hAnsi="Arial" w:cs="Arial"/>
          <w:sz w:val="24"/>
          <w:szCs w:val="24"/>
        </w:rPr>
        <w:t>=//../../</w:t>
      </w:r>
      <w:proofErr w:type="spellStart"/>
      <w:r>
        <w:rPr>
          <w:rFonts w:ascii="Arial" w:hAnsi="Arial" w:cs="Arial"/>
          <w:sz w:val="24"/>
          <w:szCs w:val="24"/>
        </w:rPr>
        <w:t>wpconfig.php</w:t>
      </w:r>
      <w:proofErr w:type="spellEnd"/>
      <w:r>
        <w:rPr>
          <w:rFonts w:ascii="Arial" w:hAnsi="Arial" w:cs="Arial"/>
          <w:sz w:val="24"/>
          <w:szCs w:val="24"/>
        </w:rPr>
        <w:t>) and also to test the vulnerability on some already known themes that suffer this problem.</w:t>
      </w:r>
    </w:p>
    <w:p w14:paraId="5463988C" w14:textId="77777777" w:rsidR="00142927" w:rsidRDefault="00142927" w:rsidP="00EE3D0C">
      <w:pPr>
        <w:rPr>
          <w:rFonts w:ascii="Arial" w:hAnsi="Arial" w:cs="Arial"/>
          <w:sz w:val="24"/>
          <w:szCs w:val="24"/>
        </w:rPr>
      </w:pPr>
    </w:p>
    <w:p w14:paraId="62B681AE" w14:textId="77777777" w:rsidR="00142927" w:rsidRDefault="00142927" w:rsidP="00EE3D0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To gain information about the system, we are going to interface our penetration testing application with </w:t>
      </w:r>
      <w:proofErr w:type="spellStart"/>
      <w:r>
        <w:rPr>
          <w:rFonts w:ascii="Arial" w:hAnsi="Arial" w:cs="Arial"/>
          <w:sz w:val="24"/>
          <w:szCs w:val="24"/>
        </w:rPr>
        <w:t>WPScan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0DFD8BE" w14:textId="77777777" w:rsidR="00142927" w:rsidRDefault="00142927" w:rsidP="00EE3D0C">
      <w:pPr>
        <w:rPr>
          <w:rFonts w:ascii="Arial" w:hAnsi="Arial" w:cs="Arial"/>
          <w:sz w:val="24"/>
          <w:szCs w:val="24"/>
        </w:rPr>
      </w:pPr>
    </w:p>
    <w:p w14:paraId="62F7BF21" w14:textId="6D3F21FF" w:rsidR="00320B42" w:rsidRDefault="00142927" w:rsidP="00EE3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8F5D103" wp14:editId="21A28F3A">
            <wp:extent cx="5939790" cy="42481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829BA" w14:textId="393F9B8B" w:rsidR="00142927" w:rsidRDefault="00142927" w:rsidP="00EE3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WordPress uses the same basic architecture in all the </w:t>
      </w:r>
      <w:proofErr w:type="gramStart"/>
      <w:r>
        <w:rPr>
          <w:rFonts w:ascii="Arial" w:hAnsi="Arial" w:cs="Arial"/>
          <w:sz w:val="24"/>
          <w:szCs w:val="24"/>
        </w:rPr>
        <w:t>builds</w:t>
      </w:r>
      <w:proofErr w:type="gramEnd"/>
      <w:r>
        <w:rPr>
          <w:rFonts w:ascii="Arial" w:hAnsi="Arial" w:cs="Arial"/>
          <w:sz w:val="24"/>
          <w:szCs w:val="24"/>
        </w:rPr>
        <w:t xml:space="preserve"> we have the possibility and the advantage to have a really well-defined idea of how the target platform looks like. </w:t>
      </w:r>
      <w:proofErr w:type="gramStart"/>
      <w:r>
        <w:rPr>
          <w:rFonts w:ascii="Arial" w:hAnsi="Arial" w:cs="Arial"/>
          <w:sz w:val="24"/>
          <w:szCs w:val="24"/>
        </w:rPr>
        <w:t>Moreover</w:t>
      </w:r>
      <w:proofErr w:type="gramEnd"/>
      <w:r>
        <w:rPr>
          <w:rFonts w:ascii="Arial" w:hAnsi="Arial" w:cs="Arial"/>
          <w:sz w:val="24"/>
          <w:szCs w:val="24"/>
        </w:rPr>
        <w:t xml:space="preserve"> we have access to some plugins that we are going to test, therefore we could access the code directly and better understand the vulnerabilities.</w:t>
      </w:r>
    </w:p>
    <w:p w14:paraId="2F8A57A2" w14:textId="77777777" w:rsidR="00142927" w:rsidRPr="0069525B" w:rsidRDefault="00142927" w:rsidP="00EE3D0C">
      <w:pPr>
        <w:rPr>
          <w:rFonts w:ascii="Arial" w:hAnsi="Arial" w:cs="Arial"/>
          <w:sz w:val="24"/>
          <w:szCs w:val="24"/>
        </w:rPr>
      </w:pPr>
    </w:p>
    <w:sectPr w:rsidR="00142927" w:rsidRPr="0069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0C"/>
    <w:rsid w:val="00142927"/>
    <w:rsid w:val="001B0878"/>
    <w:rsid w:val="002B10ED"/>
    <w:rsid w:val="00320B42"/>
    <w:rsid w:val="003B4703"/>
    <w:rsid w:val="005E7B76"/>
    <w:rsid w:val="00645252"/>
    <w:rsid w:val="0069525B"/>
    <w:rsid w:val="006D3D74"/>
    <w:rsid w:val="0083569A"/>
    <w:rsid w:val="009A295D"/>
    <w:rsid w:val="00A9204E"/>
    <w:rsid w:val="00CC6807"/>
    <w:rsid w:val="00D54B9F"/>
    <w:rsid w:val="00E350F0"/>
    <w:rsid w:val="00EE3D0C"/>
    <w:rsid w:val="00F7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1E28"/>
  <w15:chartTrackingRefBased/>
  <w15:docId w15:val="{5E552F43-E175-4697-B940-C41B7DB9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320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loitalert.com/view-details.html?id=32881" TargetMode="Externa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xploitalert.com/view-details.html?id=3276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xploitalert.com/view-details.html?id=32184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exploitalert.com/view-details.html?id=32094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exploitalert.com/view-details.html?id=32093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370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</dc:creator>
  <cp:keywords/>
  <dc:description/>
  <cp:lastModifiedBy>Polulyakh Andriy (Student Com16)</cp:lastModifiedBy>
  <cp:revision>3</cp:revision>
  <cp:lastPrinted>2019-04-23T20:11:00Z</cp:lastPrinted>
  <dcterms:created xsi:type="dcterms:W3CDTF">2019-04-23T14:02:00Z</dcterms:created>
  <dcterms:modified xsi:type="dcterms:W3CDTF">2019-04-23T20:12:00Z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